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0761" w14:textId="28C33AF3" w:rsidR="003825AF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Student Name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Patil Ratnakar Netaji</w:t>
      </w:r>
    </w:p>
    <w:p w14:paraId="22CE42DC" w14:textId="58DF2DCA" w:rsidR="003825AF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Student Roll no.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322050</w:t>
      </w:r>
    </w:p>
    <w:p w14:paraId="2FE4CE4A" w14:textId="4BCB6969" w:rsidR="005645DE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Class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TY- B</w:t>
      </w:r>
    </w:p>
    <w:p w14:paraId="3891FC73" w14:textId="5BCB1198" w:rsidR="00D23DAC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Batch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B2</w:t>
      </w:r>
    </w:p>
    <w:p w14:paraId="562168E2" w14:textId="60F3C926" w:rsidR="003825AF" w:rsidRPr="003825AF" w:rsidRDefault="003825AF" w:rsidP="003825AF">
      <w:pPr>
        <w:rPr>
          <w:lang w:val="en-US"/>
        </w:rPr>
      </w:pPr>
    </w:p>
    <w:p w14:paraId="10C8B987" w14:textId="706A850F" w:rsidR="00DB012E" w:rsidRDefault="009571BD" w:rsidP="00E0538E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 w:rsidRPr="007E36BF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 xml:space="preserve">ASSIGNMENT </w:t>
      </w:r>
      <w:r w:rsidR="00E0538E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8</w:t>
      </w:r>
    </w:p>
    <w:p w14:paraId="1ADD19B9" w14:textId="0F0B75F5" w:rsidR="00E0538E" w:rsidRPr="00E0538E" w:rsidRDefault="00E0538E" w:rsidP="00E0538E">
      <w:pPr>
        <w:pStyle w:val="Default"/>
        <w:jc w:val="both"/>
        <w:rPr>
          <w:rFonts w:ascii="Times New Roman" w:hAnsi="Times New Roman" w:cs="Times New Roman"/>
        </w:rPr>
      </w:pPr>
      <w:r w:rsidRPr="00E0538E">
        <w:rPr>
          <w:rFonts w:ascii="Times New Roman" w:hAnsi="Times New Roman" w:cs="Times New Roman"/>
          <w:b/>
        </w:rPr>
        <w:t>Title:</w:t>
      </w:r>
      <w:r w:rsidRPr="00E0538E">
        <w:rPr>
          <w:rFonts w:ascii="Times New Roman" w:hAnsi="Times New Roman" w:cs="Times New Roman"/>
        </w:rPr>
        <w:t xml:space="preserve"> </w:t>
      </w:r>
      <w:r w:rsidRPr="00E0538E">
        <w:rPr>
          <w:rFonts w:ascii="Times New Roman" w:hAnsi="Times New Roman" w:cs="Times New Roman"/>
          <w:color w:val="auto"/>
        </w:rPr>
        <w:t>Deploy</w:t>
      </w:r>
      <w:r w:rsidRPr="00E0538E">
        <w:rPr>
          <w:rFonts w:ascii="Times New Roman" w:hAnsi="Times New Roman" w:cs="Times New Roman"/>
        </w:rPr>
        <w:t xml:space="preserve"> a web app on </w:t>
      </w:r>
      <w:r w:rsidRPr="00E0538E">
        <w:rPr>
          <w:rFonts w:ascii="Times New Roman" w:hAnsi="Times New Roman" w:cs="Times New Roman"/>
        </w:rPr>
        <w:t>Kubernetes.</w:t>
      </w:r>
    </w:p>
    <w:p w14:paraId="731FA5EA" w14:textId="77777777" w:rsidR="00E0538E" w:rsidRPr="00E0538E" w:rsidRDefault="00E0538E" w:rsidP="00E053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0B1FBD" w14:textId="2E8FF4D4" w:rsidR="00E0538E" w:rsidRPr="00E0538E" w:rsidRDefault="00E0538E" w:rsidP="00E0538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538E">
        <w:rPr>
          <w:rFonts w:ascii="Times New Roman" w:hAnsi="Times New Roman" w:cs="Times New Roman"/>
          <w:b/>
          <w:sz w:val="24"/>
          <w:szCs w:val="24"/>
        </w:rPr>
        <w:t>Theory:</w:t>
      </w:r>
    </w:p>
    <w:p w14:paraId="17CD9C16" w14:textId="77777777" w:rsidR="00E0538E" w:rsidRPr="00E0538E" w:rsidRDefault="00E0538E" w:rsidP="00E0538E">
      <w:pPr>
        <w:pStyle w:val="Heading1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38E">
        <w:rPr>
          <w:rFonts w:ascii="Times New Roman" w:hAnsi="Times New Roman" w:cs="Times New Roman"/>
          <w:sz w:val="24"/>
          <w:szCs w:val="24"/>
        </w:rPr>
        <w:t>What is Kubernetes?</w:t>
      </w:r>
    </w:p>
    <w:p w14:paraId="45E9A65F" w14:textId="77777777" w:rsidR="00E0538E" w:rsidRPr="00E0538E" w:rsidRDefault="00E0538E" w:rsidP="00E0538E">
      <w:pPr>
        <w:pStyle w:val="BodyText"/>
        <w:ind w:firstLine="709"/>
        <w:jc w:val="both"/>
        <w:rPr>
          <w:rFonts w:ascii="Times New Roman" w:hAnsi="Times New Roman" w:cs="Times New Roman"/>
        </w:rPr>
      </w:pPr>
      <w:r w:rsidRPr="00E0538E">
        <w:rPr>
          <w:rFonts w:ascii="Times New Roman" w:hAnsi="Times New Roman" w:cs="Times New Roman"/>
        </w:rPr>
        <w:t>Kubernetes is a portable, extensible, open-source platform for managing containerized workloads and services, that facilitates both declarative configuration and automation. It has a large, rapidly growing ecosystem. Kubernetes services, support, and tools are widely available.</w:t>
      </w:r>
    </w:p>
    <w:p w14:paraId="2FA07510" w14:textId="77777777" w:rsidR="00E0538E" w:rsidRPr="00E0538E" w:rsidRDefault="00E0538E" w:rsidP="00E0538E">
      <w:pPr>
        <w:pStyle w:val="BodyText"/>
        <w:jc w:val="both"/>
        <w:rPr>
          <w:rFonts w:ascii="Times New Roman" w:hAnsi="Times New Roman" w:cs="Times New Roman"/>
        </w:rPr>
      </w:pPr>
      <w:r w:rsidRPr="00E0538E">
        <w:rPr>
          <w:rFonts w:ascii="Times New Roman" w:hAnsi="Times New Roman" w:cs="Times New Roman"/>
        </w:rPr>
        <w:t xml:space="preserve">The name Kubernetes originates from Greek, meaning helmsman or pilot. Google open-sourced the Kubernetes project in 2014. Kubernetes combines </w:t>
      </w:r>
      <w:hyperlink r:id="rId5" w:history="1">
        <w:r w:rsidRPr="00E0538E">
          <w:rPr>
            <w:rStyle w:val="Hyperlink"/>
            <w:rFonts w:ascii="Times New Roman" w:hAnsi="Times New Roman" w:cs="Times New Roman"/>
          </w:rPr>
          <w:t>over 15 years of Google's experience</w:t>
        </w:r>
      </w:hyperlink>
      <w:r w:rsidRPr="00E0538E">
        <w:rPr>
          <w:rFonts w:ascii="Times New Roman" w:hAnsi="Times New Roman" w:cs="Times New Roman"/>
        </w:rPr>
        <w:t xml:space="preserve"> running production workloads at scale with best-of-breed ideas and practices from the community</w:t>
      </w:r>
    </w:p>
    <w:p w14:paraId="39B7A587" w14:textId="77777777" w:rsidR="00E0538E" w:rsidRPr="00E0538E" w:rsidRDefault="00E0538E" w:rsidP="00E0538E">
      <w:pPr>
        <w:pStyle w:val="BodyText"/>
        <w:jc w:val="both"/>
        <w:rPr>
          <w:rFonts w:ascii="Times New Roman" w:hAnsi="Times New Roman" w:cs="Times New Roman"/>
        </w:rPr>
      </w:pPr>
    </w:p>
    <w:p w14:paraId="55560728" w14:textId="77777777" w:rsidR="00E0538E" w:rsidRPr="00E0538E" w:rsidRDefault="00E0538E" w:rsidP="00E0538E">
      <w:pPr>
        <w:pStyle w:val="Heading2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why-you-need-kubernetes-and-what-can-it-"/>
      <w:bookmarkEnd w:id="0"/>
      <w:r w:rsidRPr="00E0538E">
        <w:rPr>
          <w:rFonts w:ascii="Times New Roman" w:hAnsi="Times New Roman" w:cs="Times New Roman"/>
          <w:sz w:val="24"/>
          <w:szCs w:val="24"/>
        </w:rPr>
        <w:t>Why you need Kubernetes and what it can do</w:t>
      </w:r>
      <w:hyperlink r:id="rId6" w:anchor="why-you-need-kubernetes-and-what-can-it-do" w:history="1">
        <w:r w:rsidRPr="00E0538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605D5E93" w14:textId="77777777" w:rsidR="00E0538E" w:rsidRPr="00E0538E" w:rsidRDefault="00E0538E" w:rsidP="00E0538E">
      <w:pPr>
        <w:pStyle w:val="BodyText"/>
        <w:jc w:val="both"/>
        <w:rPr>
          <w:rFonts w:ascii="Times New Roman" w:hAnsi="Times New Roman" w:cs="Times New Roman"/>
        </w:rPr>
      </w:pPr>
      <w:r w:rsidRPr="00E0538E">
        <w:rPr>
          <w:rFonts w:ascii="Times New Roman" w:hAnsi="Times New Roman" w:cs="Times New Roman"/>
        </w:rPr>
        <w:t>Containers are a good way to bundle and run your applications. In a production environment, you need to manage the containers that run the applications and ensure that there is no downtime. For example, if a container goes down, another container needs to start. Wouldn't it be easier if this behavior was handled by a system?</w:t>
      </w:r>
    </w:p>
    <w:p w14:paraId="79020D75" w14:textId="77777777" w:rsidR="00E0538E" w:rsidRPr="00E0538E" w:rsidRDefault="00E0538E" w:rsidP="00E0538E">
      <w:pPr>
        <w:pStyle w:val="BodyText"/>
        <w:jc w:val="both"/>
        <w:rPr>
          <w:rFonts w:ascii="Times New Roman" w:hAnsi="Times New Roman" w:cs="Times New Roman"/>
        </w:rPr>
      </w:pPr>
      <w:r w:rsidRPr="00E0538E">
        <w:rPr>
          <w:rFonts w:ascii="Times New Roman" w:hAnsi="Times New Roman" w:cs="Times New Roman"/>
        </w:rPr>
        <w:t>That's how Kubernetes comes to the rescue! Kubernetes provides you with a framework to run distributed systems resiliently. It takes care of scaling and failover for your application, provides deployment patterns, and more. For example, Kubernetes can easily manage a canary deployment for your system.</w:t>
      </w:r>
    </w:p>
    <w:p w14:paraId="5ECB3C76" w14:textId="77777777" w:rsidR="00E0538E" w:rsidRPr="00E0538E" w:rsidRDefault="00E0538E" w:rsidP="00E0538E">
      <w:pPr>
        <w:pStyle w:val="BodyText"/>
        <w:jc w:val="both"/>
        <w:rPr>
          <w:rFonts w:ascii="Times New Roman" w:hAnsi="Times New Roman" w:cs="Times New Roman"/>
        </w:rPr>
      </w:pPr>
      <w:r w:rsidRPr="00E0538E">
        <w:rPr>
          <w:rFonts w:ascii="Times New Roman" w:hAnsi="Times New Roman" w:cs="Times New Roman"/>
        </w:rPr>
        <w:t>Kubernetes provides you with:</w:t>
      </w:r>
    </w:p>
    <w:p w14:paraId="35DB578E" w14:textId="77777777" w:rsidR="00E0538E" w:rsidRPr="00E0538E" w:rsidRDefault="00E0538E" w:rsidP="00E0538E">
      <w:pPr>
        <w:pStyle w:val="BodyText"/>
        <w:widowControl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0538E">
        <w:rPr>
          <w:rStyle w:val="Strong"/>
          <w:rFonts w:ascii="Times New Roman" w:hAnsi="Times New Roman" w:cs="Times New Roman"/>
        </w:rPr>
        <w:t xml:space="preserve">Service discovery and load </w:t>
      </w:r>
      <w:proofErr w:type="gramStart"/>
      <w:r w:rsidRPr="00E0538E">
        <w:rPr>
          <w:rStyle w:val="Strong"/>
          <w:rFonts w:ascii="Times New Roman" w:hAnsi="Times New Roman" w:cs="Times New Roman"/>
        </w:rPr>
        <w:t>balancing</w:t>
      </w:r>
      <w:proofErr w:type="gramEnd"/>
      <w:r w:rsidRPr="00E0538E">
        <w:rPr>
          <w:rFonts w:ascii="Times New Roman" w:hAnsi="Times New Roman" w:cs="Times New Roman"/>
        </w:rPr>
        <w:t xml:space="preserve"> </w:t>
      </w:r>
    </w:p>
    <w:p w14:paraId="3ABAB083" w14:textId="77777777" w:rsidR="00E0538E" w:rsidRPr="00E0538E" w:rsidRDefault="00E0538E" w:rsidP="00E0538E">
      <w:pPr>
        <w:pStyle w:val="BodyText"/>
        <w:widowControl/>
        <w:numPr>
          <w:ilvl w:val="0"/>
          <w:numId w:val="28"/>
        </w:numPr>
        <w:tabs>
          <w:tab w:val="left" w:pos="707"/>
        </w:tabs>
        <w:spacing w:after="0"/>
        <w:jc w:val="both"/>
        <w:rPr>
          <w:rFonts w:ascii="Times New Roman" w:hAnsi="Times New Roman" w:cs="Times New Roman"/>
        </w:rPr>
      </w:pPr>
      <w:r w:rsidRPr="00E0538E">
        <w:rPr>
          <w:rStyle w:val="Strong"/>
          <w:rFonts w:ascii="Times New Roman" w:hAnsi="Times New Roman" w:cs="Times New Roman"/>
        </w:rPr>
        <w:t>Storage orchestration</w:t>
      </w:r>
      <w:r w:rsidRPr="00E0538E">
        <w:rPr>
          <w:rFonts w:ascii="Times New Roman" w:hAnsi="Times New Roman" w:cs="Times New Roman"/>
        </w:rPr>
        <w:t xml:space="preserve"> </w:t>
      </w:r>
    </w:p>
    <w:p w14:paraId="271267D6" w14:textId="77777777" w:rsidR="00E0538E" w:rsidRPr="00E0538E" w:rsidRDefault="00E0538E" w:rsidP="00E0538E">
      <w:pPr>
        <w:pStyle w:val="BodyText"/>
        <w:widowControl/>
        <w:numPr>
          <w:ilvl w:val="0"/>
          <w:numId w:val="28"/>
        </w:numPr>
        <w:tabs>
          <w:tab w:val="left" w:pos="707"/>
        </w:tabs>
        <w:spacing w:after="0"/>
        <w:jc w:val="both"/>
        <w:rPr>
          <w:rFonts w:ascii="Times New Roman" w:hAnsi="Times New Roman" w:cs="Times New Roman"/>
        </w:rPr>
      </w:pPr>
      <w:r w:rsidRPr="00E0538E">
        <w:rPr>
          <w:rStyle w:val="Strong"/>
          <w:rFonts w:ascii="Times New Roman" w:hAnsi="Times New Roman" w:cs="Times New Roman"/>
        </w:rPr>
        <w:t>Automated rollouts and rollbacks</w:t>
      </w:r>
      <w:r w:rsidRPr="00E0538E">
        <w:rPr>
          <w:rFonts w:ascii="Times New Roman" w:hAnsi="Times New Roman" w:cs="Times New Roman"/>
        </w:rPr>
        <w:t xml:space="preserve"> </w:t>
      </w:r>
    </w:p>
    <w:p w14:paraId="082632D8" w14:textId="77777777" w:rsidR="00E0538E" w:rsidRPr="00E0538E" w:rsidRDefault="00E0538E" w:rsidP="00E0538E">
      <w:pPr>
        <w:pStyle w:val="BodyText"/>
        <w:widowControl/>
        <w:numPr>
          <w:ilvl w:val="0"/>
          <w:numId w:val="28"/>
        </w:numPr>
        <w:tabs>
          <w:tab w:val="left" w:pos="707"/>
        </w:tabs>
        <w:spacing w:after="0"/>
        <w:jc w:val="both"/>
        <w:rPr>
          <w:rFonts w:ascii="Times New Roman" w:hAnsi="Times New Roman" w:cs="Times New Roman"/>
        </w:rPr>
      </w:pPr>
      <w:r w:rsidRPr="00E0538E">
        <w:rPr>
          <w:rStyle w:val="Strong"/>
          <w:rFonts w:ascii="Times New Roman" w:hAnsi="Times New Roman" w:cs="Times New Roman"/>
        </w:rPr>
        <w:t>Automatic bin packing</w:t>
      </w:r>
      <w:r w:rsidRPr="00E0538E">
        <w:rPr>
          <w:rFonts w:ascii="Times New Roman" w:hAnsi="Times New Roman" w:cs="Times New Roman"/>
        </w:rPr>
        <w:t xml:space="preserve"> </w:t>
      </w:r>
    </w:p>
    <w:p w14:paraId="3C79417D" w14:textId="77777777" w:rsidR="00E0538E" w:rsidRPr="00E0538E" w:rsidRDefault="00E0538E" w:rsidP="00E0538E">
      <w:pPr>
        <w:pStyle w:val="BodyText"/>
        <w:widowControl/>
        <w:numPr>
          <w:ilvl w:val="0"/>
          <w:numId w:val="28"/>
        </w:numPr>
        <w:tabs>
          <w:tab w:val="left" w:pos="707"/>
        </w:tabs>
        <w:spacing w:after="0"/>
        <w:jc w:val="both"/>
        <w:rPr>
          <w:rFonts w:ascii="Times New Roman" w:hAnsi="Times New Roman" w:cs="Times New Roman"/>
        </w:rPr>
      </w:pPr>
      <w:r w:rsidRPr="00E0538E">
        <w:rPr>
          <w:rStyle w:val="Strong"/>
          <w:rFonts w:ascii="Times New Roman" w:hAnsi="Times New Roman" w:cs="Times New Roman"/>
        </w:rPr>
        <w:t>Self-healing</w:t>
      </w:r>
      <w:r w:rsidRPr="00E0538E">
        <w:rPr>
          <w:rFonts w:ascii="Times New Roman" w:hAnsi="Times New Roman" w:cs="Times New Roman"/>
        </w:rPr>
        <w:t xml:space="preserve"> </w:t>
      </w:r>
    </w:p>
    <w:p w14:paraId="24B13EA8" w14:textId="10003313" w:rsidR="00E0538E" w:rsidRPr="00E0538E" w:rsidRDefault="00E0538E" w:rsidP="00E0538E">
      <w:pPr>
        <w:pStyle w:val="BodyText"/>
        <w:widowControl/>
        <w:numPr>
          <w:ilvl w:val="0"/>
          <w:numId w:val="28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 w:rsidRPr="00E0538E">
        <w:rPr>
          <w:rStyle w:val="Strong"/>
          <w:rFonts w:ascii="Times New Roman" w:hAnsi="Times New Roman" w:cs="Times New Roman"/>
        </w:rPr>
        <w:t>Secret and configuration management</w:t>
      </w:r>
      <w:r w:rsidRPr="00E0538E">
        <w:rPr>
          <w:rFonts w:ascii="Times New Roman" w:hAnsi="Times New Roman" w:cs="Times New Roman"/>
        </w:rPr>
        <w:t xml:space="preserve"> </w:t>
      </w:r>
    </w:p>
    <w:p w14:paraId="2CCF83F3" w14:textId="77777777" w:rsidR="00E0538E" w:rsidRDefault="00E0538E" w:rsidP="00E0538E">
      <w:pPr>
        <w:pStyle w:val="BodyText"/>
        <w:widowControl/>
        <w:tabs>
          <w:tab w:val="left" w:pos="707"/>
        </w:tabs>
        <w:jc w:val="both"/>
        <w:rPr>
          <w:rFonts w:ascii="Verdana" w:hAnsi="Verdana"/>
          <w:b/>
          <w:bCs/>
        </w:rPr>
      </w:pPr>
    </w:p>
    <w:p w14:paraId="424396CE" w14:textId="77777777" w:rsidR="00E0538E" w:rsidRDefault="00E0538E" w:rsidP="00E0538E">
      <w:pPr>
        <w:pStyle w:val="BodyText"/>
        <w:widowControl/>
        <w:tabs>
          <w:tab w:val="left" w:pos="707"/>
        </w:tabs>
        <w:jc w:val="both"/>
        <w:rPr>
          <w:rFonts w:ascii="Verdana" w:hAnsi="Verdana"/>
          <w:b/>
          <w:bCs/>
        </w:rPr>
      </w:pPr>
    </w:p>
    <w:p w14:paraId="6FF604E4" w14:textId="77777777" w:rsidR="00E0538E" w:rsidRDefault="00E0538E" w:rsidP="00E0538E">
      <w:pPr>
        <w:pStyle w:val="BodyText"/>
        <w:widowControl/>
        <w:tabs>
          <w:tab w:val="left" w:pos="707"/>
        </w:tabs>
        <w:jc w:val="both"/>
        <w:rPr>
          <w:rFonts w:ascii="Verdana" w:hAnsi="Verdana"/>
          <w:b/>
          <w:bCs/>
        </w:rPr>
      </w:pPr>
    </w:p>
    <w:p w14:paraId="2E80D9C5" w14:textId="6CF46C83" w:rsidR="00E0538E" w:rsidRDefault="00E0538E" w:rsidP="00E0538E">
      <w:pPr>
        <w:pStyle w:val="BodyText"/>
        <w:widowControl/>
        <w:tabs>
          <w:tab w:val="left" w:pos="707"/>
        </w:tabs>
        <w:jc w:val="both"/>
        <w:rPr>
          <w:rFonts w:ascii="Verdana" w:hAnsi="Verdana"/>
          <w:b/>
          <w:bCs/>
        </w:rPr>
      </w:pPr>
      <w:r w:rsidRPr="00E0538E">
        <w:rPr>
          <w:rFonts w:ascii="Verdana" w:hAnsi="Verdana"/>
          <w:b/>
          <w:bCs/>
        </w:rPr>
        <w:lastRenderedPageBreak/>
        <w:t>Deploying Node.js App on Kubernetes</w:t>
      </w:r>
      <w:r>
        <w:rPr>
          <w:rFonts w:ascii="Verdana" w:hAnsi="Verdana"/>
          <w:b/>
          <w:bCs/>
        </w:rPr>
        <w:t>:</w:t>
      </w:r>
    </w:p>
    <w:p w14:paraId="3AEA55B0" w14:textId="4A4B516C" w:rsidR="00E0538E" w:rsidRDefault="00E0538E" w:rsidP="00E0538E">
      <w:pPr>
        <w:pStyle w:val="BodyText"/>
        <w:widowControl/>
        <w:numPr>
          <w:ilvl w:val="0"/>
          <w:numId w:val="35"/>
        </w:numPr>
        <w:tabs>
          <w:tab w:val="left" w:pos="707"/>
        </w:tabs>
        <w:jc w:val="both"/>
        <w:rPr>
          <w:rFonts w:ascii="Verdana" w:hAnsi="Verdana"/>
          <w:b/>
          <w:bCs/>
        </w:rPr>
      </w:pPr>
      <w:r w:rsidRPr="00E0538E">
        <w:rPr>
          <w:rFonts w:ascii="Verdana" w:hAnsi="Verdana"/>
          <w:b/>
          <w:bCs/>
        </w:rPr>
        <w:drawing>
          <wp:anchor distT="0" distB="0" distL="114300" distR="114300" simplePos="0" relativeHeight="251658240" behindDoc="0" locked="0" layoutInCell="1" allowOverlap="1" wp14:anchorId="7748A19E" wp14:editId="2EB06200">
            <wp:simplePos x="0" y="0"/>
            <wp:positionH relativeFrom="margin">
              <wp:posOffset>-29845</wp:posOffset>
            </wp:positionH>
            <wp:positionV relativeFrom="margin">
              <wp:posOffset>643700</wp:posOffset>
            </wp:positionV>
            <wp:extent cx="5731510" cy="1299210"/>
            <wp:effectExtent l="76200" t="76200" r="135890" b="129540"/>
            <wp:wrapSquare wrapText="bothSides"/>
            <wp:docPr id="19630267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26752" name="Picture 1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</w:rPr>
        <w:t>Test.js</w:t>
      </w:r>
    </w:p>
    <w:p w14:paraId="282A9F19" w14:textId="77777777" w:rsidR="00E0538E" w:rsidRDefault="00E0538E" w:rsidP="00E0538E">
      <w:pPr>
        <w:pStyle w:val="BodyText"/>
        <w:widowControl/>
        <w:tabs>
          <w:tab w:val="left" w:pos="707"/>
        </w:tabs>
        <w:ind w:left="360"/>
        <w:jc w:val="both"/>
        <w:rPr>
          <w:rFonts w:ascii="Verdana" w:hAnsi="Verdana"/>
          <w:b/>
          <w:bCs/>
        </w:rPr>
      </w:pPr>
    </w:p>
    <w:p w14:paraId="0BFFB15F" w14:textId="22C7117D" w:rsidR="00E0538E" w:rsidRDefault="00E0538E" w:rsidP="00E0538E">
      <w:pPr>
        <w:pStyle w:val="BodyText"/>
        <w:widowControl/>
        <w:numPr>
          <w:ilvl w:val="0"/>
          <w:numId w:val="35"/>
        </w:numPr>
        <w:tabs>
          <w:tab w:val="left" w:pos="707"/>
        </w:tabs>
        <w:jc w:val="both"/>
        <w:rPr>
          <w:rFonts w:ascii="Verdana" w:hAnsi="Verdana"/>
          <w:b/>
          <w:bCs/>
        </w:rPr>
      </w:pPr>
      <w:r w:rsidRPr="00E0538E">
        <w:rPr>
          <w:rFonts w:ascii="Verdana" w:hAnsi="Verdana"/>
          <w:b/>
          <w:bCs/>
        </w:rPr>
        <w:drawing>
          <wp:anchor distT="0" distB="0" distL="114300" distR="114300" simplePos="0" relativeHeight="251659264" behindDoc="0" locked="0" layoutInCell="1" allowOverlap="1" wp14:anchorId="261114EB" wp14:editId="168790F7">
            <wp:simplePos x="0" y="0"/>
            <wp:positionH relativeFrom="margin">
              <wp:posOffset>389255</wp:posOffset>
            </wp:positionH>
            <wp:positionV relativeFrom="margin">
              <wp:posOffset>2690808</wp:posOffset>
            </wp:positionV>
            <wp:extent cx="4896485" cy="3143250"/>
            <wp:effectExtent l="76200" t="76200" r="132715" b="133350"/>
            <wp:wrapSquare wrapText="bothSides"/>
            <wp:docPr id="5907411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41198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143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</w:rPr>
        <w:t>Index.js</w:t>
      </w:r>
    </w:p>
    <w:p w14:paraId="27A91880" w14:textId="2524C9A9" w:rsidR="00E0538E" w:rsidRDefault="00E0538E" w:rsidP="00E0538E">
      <w:pPr>
        <w:pStyle w:val="BodyText"/>
        <w:widowControl/>
        <w:tabs>
          <w:tab w:val="left" w:pos="707"/>
        </w:tabs>
        <w:ind w:left="720"/>
        <w:jc w:val="both"/>
        <w:rPr>
          <w:rFonts w:ascii="Verdana" w:hAnsi="Verdana"/>
          <w:b/>
          <w:bCs/>
        </w:rPr>
      </w:pPr>
    </w:p>
    <w:p w14:paraId="2F536B59" w14:textId="19F1F05D" w:rsidR="00E0538E" w:rsidRDefault="00E0538E" w:rsidP="00E0538E">
      <w:pPr>
        <w:pStyle w:val="BodyText"/>
        <w:widowControl/>
        <w:numPr>
          <w:ilvl w:val="0"/>
          <w:numId w:val="35"/>
        </w:numPr>
        <w:tabs>
          <w:tab w:val="left" w:pos="707"/>
        </w:tabs>
        <w:jc w:val="both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Dockerfile</w:t>
      </w:r>
      <w:proofErr w:type="spellEnd"/>
      <w:r>
        <w:rPr>
          <w:rFonts w:ascii="Verdana" w:hAnsi="Verdana"/>
          <w:b/>
          <w:bCs/>
        </w:rPr>
        <w:t>:</w:t>
      </w:r>
    </w:p>
    <w:p w14:paraId="6932AFE0" w14:textId="23F9F86A" w:rsidR="00E0538E" w:rsidRDefault="00E0538E" w:rsidP="00E0538E">
      <w:pPr>
        <w:pStyle w:val="ListParagraph"/>
        <w:rPr>
          <w:rFonts w:ascii="Verdana" w:hAnsi="Verdana"/>
          <w:b/>
          <w:bCs/>
        </w:rPr>
      </w:pPr>
      <w:r w:rsidRPr="00E0538E">
        <w:rPr>
          <w:rFonts w:ascii="Verdana" w:hAnsi="Verdana"/>
          <w:b/>
          <w:bCs/>
        </w:rPr>
        <w:drawing>
          <wp:anchor distT="0" distB="0" distL="114300" distR="114300" simplePos="0" relativeHeight="251660288" behindDoc="0" locked="0" layoutInCell="1" allowOverlap="1" wp14:anchorId="3F1B30E9" wp14:editId="47A4698E">
            <wp:simplePos x="0" y="0"/>
            <wp:positionH relativeFrom="margin">
              <wp:posOffset>1410449</wp:posOffset>
            </wp:positionH>
            <wp:positionV relativeFrom="margin">
              <wp:posOffset>6709741</wp:posOffset>
            </wp:positionV>
            <wp:extent cx="2743583" cy="2553056"/>
            <wp:effectExtent l="76200" t="76200" r="133350" b="133350"/>
            <wp:wrapSquare wrapText="bothSides"/>
            <wp:docPr id="21272094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09400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53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78E4D27" w14:textId="725E3A92" w:rsidR="00E0538E" w:rsidRDefault="00E0538E" w:rsidP="00E0538E">
      <w:pPr>
        <w:pStyle w:val="BodyText"/>
        <w:widowControl/>
        <w:tabs>
          <w:tab w:val="left" w:pos="707"/>
        </w:tabs>
        <w:ind w:left="720"/>
        <w:jc w:val="both"/>
        <w:rPr>
          <w:rFonts w:ascii="Verdana" w:hAnsi="Verdana"/>
          <w:b/>
          <w:bCs/>
        </w:rPr>
      </w:pPr>
    </w:p>
    <w:p w14:paraId="07E5D903" w14:textId="77777777" w:rsidR="00E0538E" w:rsidRDefault="00E0538E" w:rsidP="00E0538E">
      <w:pPr>
        <w:pStyle w:val="BodyText"/>
        <w:widowControl/>
        <w:tabs>
          <w:tab w:val="left" w:pos="707"/>
        </w:tabs>
        <w:ind w:left="720"/>
        <w:jc w:val="both"/>
        <w:rPr>
          <w:rFonts w:ascii="Verdana" w:hAnsi="Verdana"/>
          <w:b/>
          <w:bCs/>
        </w:rPr>
      </w:pPr>
    </w:p>
    <w:p w14:paraId="1710FE78" w14:textId="77777777" w:rsidR="00E0538E" w:rsidRDefault="00E0538E" w:rsidP="00E0538E">
      <w:pPr>
        <w:pStyle w:val="BodyText"/>
        <w:widowControl/>
        <w:tabs>
          <w:tab w:val="left" w:pos="707"/>
        </w:tabs>
        <w:ind w:left="720"/>
        <w:jc w:val="both"/>
        <w:rPr>
          <w:rFonts w:ascii="Verdana" w:hAnsi="Verdana"/>
          <w:b/>
          <w:bCs/>
        </w:rPr>
      </w:pPr>
    </w:p>
    <w:p w14:paraId="2FB2E6B1" w14:textId="77777777" w:rsidR="00E0538E" w:rsidRDefault="00E0538E" w:rsidP="00E0538E">
      <w:pPr>
        <w:pStyle w:val="BodyText"/>
        <w:widowControl/>
        <w:tabs>
          <w:tab w:val="left" w:pos="707"/>
        </w:tabs>
        <w:ind w:left="720"/>
        <w:jc w:val="both"/>
        <w:rPr>
          <w:rFonts w:ascii="Verdana" w:hAnsi="Verdana"/>
          <w:b/>
          <w:bCs/>
        </w:rPr>
      </w:pPr>
    </w:p>
    <w:p w14:paraId="6FCE1BCE" w14:textId="77777777" w:rsidR="00E0538E" w:rsidRDefault="00E0538E" w:rsidP="00E0538E">
      <w:pPr>
        <w:pStyle w:val="BodyText"/>
        <w:widowControl/>
        <w:tabs>
          <w:tab w:val="left" w:pos="707"/>
        </w:tabs>
        <w:ind w:left="720"/>
        <w:jc w:val="both"/>
        <w:rPr>
          <w:rFonts w:ascii="Verdana" w:hAnsi="Verdana"/>
          <w:b/>
          <w:bCs/>
        </w:rPr>
      </w:pPr>
    </w:p>
    <w:p w14:paraId="135398F9" w14:textId="77777777" w:rsidR="00E0538E" w:rsidRDefault="00E0538E" w:rsidP="00E0538E">
      <w:pPr>
        <w:pStyle w:val="BodyText"/>
        <w:widowControl/>
        <w:tabs>
          <w:tab w:val="left" w:pos="707"/>
        </w:tabs>
        <w:ind w:left="720"/>
        <w:jc w:val="both"/>
        <w:rPr>
          <w:rFonts w:ascii="Verdana" w:hAnsi="Verdana"/>
          <w:b/>
          <w:bCs/>
        </w:rPr>
      </w:pPr>
    </w:p>
    <w:p w14:paraId="3363401C" w14:textId="77777777" w:rsidR="00E0538E" w:rsidRDefault="00E0538E" w:rsidP="00E0538E">
      <w:pPr>
        <w:pStyle w:val="BodyText"/>
        <w:widowControl/>
        <w:tabs>
          <w:tab w:val="left" w:pos="707"/>
        </w:tabs>
        <w:ind w:left="720"/>
        <w:jc w:val="both"/>
        <w:rPr>
          <w:rFonts w:ascii="Verdana" w:hAnsi="Verdana"/>
          <w:b/>
          <w:bCs/>
        </w:rPr>
      </w:pPr>
    </w:p>
    <w:p w14:paraId="57EEB85B" w14:textId="7DFF3750" w:rsidR="00E0538E" w:rsidRDefault="006441C8" w:rsidP="00E0538E">
      <w:pPr>
        <w:pStyle w:val="BodyText"/>
        <w:widowControl/>
        <w:numPr>
          <w:ilvl w:val="0"/>
          <w:numId w:val="35"/>
        </w:numPr>
        <w:tabs>
          <w:tab w:val="left" w:pos="707"/>
        </w:tabs>
        <w:jc w:val="both"/>
        <w:rPr>
          <w:rFonts w:ascii="Verdana" w:hAnsi="Verdana"/>
          <w:b/>
          <w:bCs/>
        </w:rPr>
      </w:pPr>
      <w:r w:rsidRPr="006441C8">
        <w:rPr>
          <w:rFonts w:ascii="Verdana" w:hAnsi="Verdana"/>
          <w:b/>
          <w:bCs/>
        </w:rPr>
        <w:lastRenderedPageBreak/>
        <w:drawing>
          <wp:anchor distT="0" distB="0" distL="114300" distR="114300" simplePos="0" relativeHeight="251662336" behindDoc="0" locked="0" layoutInCell="1" allowOverlap="1" wp14:anchorId="24573382" wp14:editId="6178738D">
            <wp:simplePos x="0" y="0"/>
            <wp:positionH relativeFrom="margin">
              <wp:posOffset>-29845</wp:posOffset>
            </wp:positionH>
            <wp:positionV relativeFrom="margin">
              <wp:posOffset>5688017</wp:posOffset>
            </wp:positionV>
            <wp:extent cx="5731510" cy="207645"/>
            <wp:effectExtent l="76200" t="76200" r="135890" b="135255"/>
            <wp:wrapSquare wrapText="bothSides"/>
            <wp:docPr id="115931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1079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441C8">
        <w:rPr>
          <w:rFonts w:ascii="Verdana" w:hAnsi="Verdana"/>
          <w:b/>
          <w:bCs/>
        </w:rPr>
        <w:drawing>
          <wp:anchor distT="0" distB="0" distL="114300" distR="114300" simplePos="0" relativeHeight="251661312" behindDoc="0" locked="0" layoutInCell="1" allowOverlap="1" wp14:anchorId="34DFBC49" wp14:editId="3FBAB96F">
            <wp:simplePos x="0" y="0"/>
            <wp:positionH relativeFrom="margin">
              <wp:posOffset>-29845</wp:posOffset>
            </wp:positionH>
            <wp:positionV relativeFrom="margin">
              <wp:posOffset>478468</wp:posOffset>
            </wp:positionV>
            <wp:extent cx="5731510" cy="4958715"/>
            <wp:effectExtent l="76200" t="76200" r="135890" b="127635"/>
            <wp:wrapSquare wrapText="bothSides"/>
            <wp:docPr id="90959531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95310" name="Picture 1" descr="A computer screen 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</w:rPr>
        <w:t>Build and containerize your image:</w:t>
      </w:r>
    </w:p>
    <w:p w14:paraId="7F61BBB7" w14:textId="7060ADC6" w:rsidR="006441C8" w:rsidRDefault="006441C8" w:rsidP="006441C8">
      <w:pPr>
        <w:pStyle w:val="BodyText"/>
        <w:widowControl/>
        <w:tabs>
          <w:tab w:val="left" w:pos="707"/>
        </w:tabs>
        <w:ind w:left="720"/>
        <w:jc w:val="both"/>
        <w:rPr>
          <w:rFonts w:ascii="Verdana" w:hAnsi="Verdana"/>
          <w:b/>
          <w:bCs/>
        </w:rPr>
      </w:pPr>
    </w:p>
    <w:p w14:paraId="6CAB1A4C" w14:textId="5C8F018B" w:rsidR="006441C8" w:rsidRDefault="006441C8" w:rsidP="006441C8">
      <w:pPr>
        <w:pStyle w:val="BodyText"/>
        <w:widowControl/>
        <w:numPr>
          <w:ilvl w:val="0"/>
          <w:numId w:val="35"/>
        </w:numPr>
        <w:tabs>
          <w:tab w:val="left" w:pos="707"/>
        </w:tabs>
        <w:jc w:val="both"/>
        <w:rPr>
          <w:rFonts w:ascii="Verdana" w:hAnsi="Verdana"/>
          <w:b/>
          <w:bCs/>
        </w:rPr>
      </w:pPr>
      <w:r w:rsidRPr="006441C8">
        <w:rPr>
          <w:rFonts w:ascii="Verdana" w:hAnsi="Verdana"/>
          <w:b/>
          <w:bCs/>
        </w:rPr>
        <w:drawing>
          <wp:anchor distT="0" distB="0" distL="114300" distR="114300" simplePos="0" relativeHeight="251663360" behindDoc="0" locked="0" layoutInCell="1" allowOverlap="1" wp14:anchorId="75C34580" wp14:editId="27ED48FB">
            <wp:simplePos x="0" y="0"/>
            <wp:positionH relativeFrom="margin">
              <wp:posOffset>-29845</wp:posOffset>
            </wp:positionH>
            <wp:positionV relativeFrom="margin">
              <wp:posOffset>6733588</wp:posOffset>
            </wp:positionV>
            <wp:extent cx="5731510" cy="1649095"/>
            <wp:effectExtent l="76200" t="76200" r="135890" b="141605"/>
            <wp:wrapSquare wrapText="bothSides"/>
            <wp:docPr id="651841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4167" name="Picture 1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</w:rPr>
        <w:t>Push your image to Docker Hub:</w:t>
      </w:r>
    </w:p>
    <w:p w14:paraId="315196E9" w14:textId="396E6E6C" w:rsidR="006441C8" w:rsidRDefault="006441C8" w:rsidP="006441C8">
      <w:pPr>
        <w:pStyle w:val="BodyText"/>
        <w:widowControl/>
        <w:tabs>
          <w:tab w:val="left" w:pos="707"/>
        </w:tabs>
        <w:ind w:left="720"/>
        <w:jc w:val="both"/>
        <w:rPr>
          <w:rFonts w:ascii="Verdana" w:hAnsi="Verdana"/>
          <w:b/>
          <w:bCs/>
        </w:rPr>
      </w:pPr>
    </w:p>
    <w:p w14:paraId="350A6E53" w14:textId="1C65C684" w:rsidR="006441C8" w:rsidRDefault="006441C8" w:rsidP="006441C8">
      <w:pPr>
        <w:pStyle w:val="BodyText"/>
        <w:widowControl/>
        <w:numPr>
          <w:ilvl w:val="0"/>
          <w:numId w:val="35"/>
        </w:numPr>
        <w:tabs>
          <w:tab w:val="left" w:pos="707"/>
        </w:tabs>
        <w:jc w:val="both"/>
        <w:rPr>
          <w:rFonts w:ascii="Verdana" w:hAnsi="Verdana"/>
          <w:b/>
          <w:bCs/>
        </w:rPr>
      </w:pPr>
      <w:r w:rsidRPr="006441C8">
        <w:rPr>
          <w:rFonts w:ascii="Verdana" w:hAnsi="Verdana"/>
          <w:b/>
          <w:bCs/>
        </w:rPr>
        <w:lastRenderedPageBreak/>
        <w:drawing>
          <wp:anchor distT="0" distB="0" distL="114300" distR="114300" simplePos="0" relativeHeight="251664384" behindDoc="0" locked="0" layoutInCell="1" allowOverlap="1" wp14:anchorId="0B45021A" wp14:editId="0045BD05">
            <wp:simplePos x="0" y="0"/>
            <wp:positionH relativeFrom="margin">
              <wp:posOffset>-29845</wp:posOffset>
            </wp:positionH>
            <wp:positionV relativeFrom="margin">
              <wp:posOffset>481775</wp:posOffset>
            </wp:positionV>
            <wp:extent cx="5731510" cy="3442970"/>
            <wp:effectExtent l="76200" t="76200" r="135890" b="138430"/>
            <wp:wrapSquare wrapText="bothSides"/>
            <wp:docPr id="20555128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1285" name="Picture 1" descr="A computer screen with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</w:rPr>
        <w:t xml:space="preserve">Do Deployment, </w:t>
      </w:r>
      <w:proofErr w:type="gramStart"/>
      <w:r>
        <w:rPr>
          <w:rFonts w:ascii="Verdana" w:hAnsi="Verdana"/>
          <w:b/>
          <w:bCs/>
        </w:rPr>
        <w:t>pods</w:t>
      </w:r>
      <w:proofErr w:type="gramEnd"/>
      <w:r>
        <w:rPr>
          <w:rFonts w:ascii="Verdana" w:hAnsi="Verdana"/>
          <w:b/>
          <w:bCs/>
        </w:rPr>
        <w:t xml:space="preserve"> and service to containerize app:</w:t>
      </w:r>
    </w:p>
    <w:p w14:paraId="4278FBA4" w14:textId="7A9BB360" w:rsidR="006441C8" w:rsidRDefault="006441C8" w:rsidP="006441C8">
      <w:pPr>
        <w:pStyle w:val="ListParagraph"/>
        <w:rPr>
          <w:rFonts w:ascii="Verdana" w:hAnsi="Verdana"/>
          <w:b/>
          <w:bCs/>
        </w:rPr>
      </w:pPr>
    </w:p>
    <w:p w14:paraId="671241F3" w14:textId="2A45663B" w:rsidR="006441C8" w:rsidRDefault="006441C8" w:rsidP="006441C8">
      <w:pPr>
        <w:pStyle w:val="BodyText"/>
        <w:widowControl/>
        <w:numPr>
          <w:ilvl w:val="0"/>
          <w:numId w:val="35"/>
        </w:numPr>
        <w:tabs>
          <w:tab w:val="left" w:pos="707"/>
        </w:tabs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Hit the URL and check its running or not:</w:t>
      </w:r>
    </w:p>
    <w:p w14:paraId="46CDD783" w14:textId="436FAF63" w:rsidR="006441C8" w:rsidRPr="00E0538E" w:rsidRDefault="006441C8" w:rsidP="006441C8">
      <w:pPr>
        <w:pStyle w:val="BodyText"/>
        <w:widowControl/>
        <w:tabs>
          <w:tab w:val="left" w:pos="707"/>
        </w:tabs>
        <w:jc w:val="both"/>
        <w:rPr>
          <w:rFonts w:ascii="Verdana" w:hAnsi="Verdana"/>
          <w:b/>
          <w:bCs/>
        </w:rPr>
      </w:pPr>
      <w:r w:rsidRPr="006441C8">
        <w:rPr>
          <w:rFonts w:ascii="Verdana" w:hAnsi="Verdana"/>
          <w:b/>
          <w:bCs/>
        </w:rPr>
        <w:drawing>
          <wp:anchor distT="0" distB="0" distL="114300" distR="114300" simplePos="0" relativeHeight="251665408" behindDoc="0" locked="0" layoutInCell="1" allowOverlap="1" wp14:anchorId="59AF4F20" wp14:editId="257054F8">
            <wp:simplePos x="0" y="0"/>
            <wp:positionH relativeFrom="margin">
              <wp:posOffset>1561465</wp:posOffset>
            </wp:positionH>
            <wp:positionV relativeFrom="margin">
              <wp:posOffset>4719955</wp:posOffset>
            </wp:positionV>
            <wp:extent cx="2314575" cy="457200"/>
            <wp:effectExtent l="76200" t="76200" r="123825" b="133350"/>
            <wp:wrapSquare wrapText="bothSides"/>
            <wp:docPr id="81213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3329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6441C8" w:rsidRPr="00E05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DejaVu Serif">
    <w:altName w:val="Cambria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modern"/>
    <w:pitch w:val="fixed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6" w15:restartNumberingAfterBreak="0">
    <w:nsid w:val="040F71F3"/>
    <w:multiLevelType w:val="hybridMultilevel"/>
    <w:tmpl w:val="8CD68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D0322"/>
    <w:multiLevelType w:val="multilevel"/>
    <w:tmpl w:val="C912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C27DD4"/>
    <w:multiLevelType w:val="hybridMultilevel"/>
    <w:tmpl w:val="0F74269A"/>
    <w:lvl w:ilvl="0" w:tplc="3D5423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F532E"/>
    <w:multiLevelType w:val="hybridMultilevel"/>
    <w:tmpl w:val="4B0A21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FC1565"/>
    <w:multiLevelType w:val="hybridMultilevel"/>
    <w:tmpl w:val="A936F3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6A14F5"/>
    <w:multiLevelType w:val="hybridMultilevel"/>
    <w:tmpl w:val="61042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356A1B"/>
    <w:multiLevelType w:val="hybridMultilevel"/>
    <w:tmpl w:val="607AB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B7C55"/>
    <w:multiLevelType w:val="hybridMultilevel"/>
    <w:tmpl w:val="1C7E8BA0"/>
    <w:lvl w:ilvl="0" w:tplc="4064CE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133469"/>
    <w:multiLevelType w:val="hybridMultilevel"/>
    <w:tmpl w:val="B19E7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D0B4B"/>
    <w:multiLevelType w:val="multilevel"/>
    <w:tmpl w:val="FE40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126DB3"/>
    <w:multiLevelType w:val="multilevel"/>
    <w:tmpl w:val="5F5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406AEC"/>
    <w:multiLevelType w:val="hybridMultilevel"/>
    <w:tmpl w:val="7ED4EF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65375"/>
    <w:multiLevelType w:val="hybridMultilevel"/>
    <w:tmpl w:val="A936F3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7E1321"/>
    <w:multiLevelType w:val="hybridMultilevel"/>
    <w:tmpl w:val="3CC2397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B3A90"/>
    <w:multiLevelType w:val="hybridMultilevel"/>
    <w:tmpl w:val="F6941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11783"/>
    <w:multiLevelType w:val="multilevel"/>
    <w:tmpl w:val="40E2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496B642D"/>
    <w:multiLevelType w:val="hybridMultilevel"/>
    <w:tmpl w:val="CDA24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7626B"/>
    <w:multiLevelType w:val="hybridMultilevel"/>
    <w:tmpl w:val="CFD471E8"/>
    <w:lvl w:ilvl="0" w:tplc="502C0A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56E94"/>
    <w:multiLevelType w:val="hybridMultilevel"/>
    <w:tmpl w:val="F0F80E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1126E"/>
    <w:multiLevelType w:val="hybridMultilevel"/>
    <w:tmpl w:val="A936F3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9700C"/>
    <w:multiLevelType w:val="hybridMultilevel"/>
    <w:tmpl w:val="A350D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976"/>
    <w:multiLevelType w:val="hybridMultilevel"/>
    <w:tmpl w:val="C1C8B4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4A2D1A"/>
    <w:multiLevelType w:val="hybridMultilevel"/>
    <w:tmpl w:val="C12A1FAC"/>
    <w:lvl w:ilvl="0" w:tplc="9522B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86400"/>
    <w:multiLevelType w:val="hybridMultilevel"/>
    <w:tmpl w:val="419C9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7C6C69"/>
    <w:multiLevelType w:val="multilevel"/>
    <w:tmpl w:val="8C76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8C46F6"/>
    <w:multiLevelType w:val="hybridMultilevel"/>
    <w:tmpl w:val="14A2D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142F7"/>
    <w:multiLevelType w:val="hybridMultilevel"/>
    <w:tmpl w:val="8E8E8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1011D"/>
    <w:multiLevelType w:val="hybridMultilevel"/>
    <w:tmpl w:val="80A4785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3A230C"/>
    <w:multiLevelType w:val="hybridMultilevel"/>
    <w:tmpl w:val="9DB47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943752">
    <w:abstractNumId w:val="14"/>
  </w:num>
  <w:num w:numId="2" w16cid:durableId="1123578290">
    <w:abstractNumId w:val="15"/>
  </w:num>
  <w:num w:numId="3" w16cid:durableId="284629400">
    <w:abstractNumId w:val="29"/>
  </w:num>
  <w:num w:numId="4" w16cid:durableId="406728278">
    <w:abstractNumId w:val="16"/>
  </w:num>
  <w:num w:numId="5" w16cid:durableId="1645620142">
    <w:abstractNumId w:val="32"/>
  </w:num>
  <w:num w:numId="6" w16cid:durableId="1393700454">
    <w:abstractNumId w:val="21"/>
  </w:num>
  <w:num w:numId="7" w16cid:durableId="9919787">
    <w:abstractNumId w:val="34"/>
  </w:num>
  <w:num w:numId="8" w16cid:durableId="242494588">
    <w:abstractNumId w:val="28"/>
  </w:num>
  <w:num w:numId="9" w16cid:durableId="1719819268">
    <w:abstractNumId w:val="22"/>
  </w:num>
  <w:num w:numId="10" w16cid:durableId="963122205">
    <w:abstractNumId w:val="10"/>
  </w:num>
  <w:num w:numId="11" w16cid:durableId="314188503">
    <w:abstractNumId w:val="26"/>
  </w:num>
  <w:num w:numId="12" w16cid:durableId="1127700687">
    <w:abstractNumId w:val="25"/>
  </w:num>
  <w:num w:numId="13" w16cid:durableId="878662512">
    <w:abstractNumId w:val="19"/>
  </w:num>
  <w:num w:numId="14" w16cid:durableId="1694190750">
    <w:abstractNumId w:val="18"/>
  </w:num>
  <w:num w:numId="15" w16cid:durableId="957566971">
    <w:abstractNumId w:val="23"/>
  </w:num>
  <w:num w:numId="16" w16cid:durableId="1925529009">
    <w:abstractNumId w:val="24"/>
  </w:num>
  <w:num w:numId="17" w16cid:durableId="1996950039">
    <w:abstractNumId w:val="33"/>
  </w:num>
  <w:num w:numId="18" w16cid:durableId="1908490935">
    <w:abstractNumId w:val="17"/>
  </w:num>
  <w:num w:numId="19" w16cid:durableId="1973171640">
    <w:abstractNumId w:val="30"/>
  </w:num>
  <w:num w:numId="20" w16cid:durableId="2134907351">
    <w:abstractNumId w:val="8"/>
  </w:num>
  <w:num w:numId="21" w16cid:durableId="25454089">
    <w:abstractNumId w:val="7"/>
  </w:num>
  <w:num w:numId="22" w16cid:durableId="1272976001">
    <w:abstractNumId w:val="6"/>
  </w:num>
  <w:num w:numId="23" w16cid:durableId="32771705">
    <w:abstractNumId w:val="31"/>
  </w:num>
  <w:num w:numId="24" w16cid:durableId="2008241076">
    <w:abstractNumId w:val="27"/>
  </w:num>
  <w:num w:numId="25" w16cid:durableId="1219560045">
    <w:abstractNumId w:val="11"/>
  </w:num>
  <w:num w:numId="26" w16cid:durableId="279800889">
    <w:abstractNumId w:val="13"/>
  </w:num>
  <w:num w:numId="27" w16cid:durableId="1670787829">
    <w:abstractNumId w:val="12"/>
  </w:num>
  <w:num w:numId="28" w16cid:durableId="593249912">
    <w:abstractNumId w:val="0"/>
  </w:num>
  <w:num w:numId="29" w16cid:durableId="922879716">
    <w:abstractNumId w:val="1"/>
  </w:num>
  <w:num w:numId="30" w16cid:durableId="105852027">
    <w:abstractNumId w:val="2"/>
  </w:num>
  <w:num w:numId="31" w16cid:durableId="929041294">
    <w:abstractNumId w:val="3"/>
  </w:num>
  <w:num w:numId="32" w16cid:durableId="183173680">
    <w:abstractNumId w:val="4"/>
  </w:num>
  <w:num w:numId="33" w16cid:durableId="543251920">
    <w:abstractNumId w:val="5"/>
  </w:num>
  <w:num w:numId="34" w16cid:durableId="1466239071">
    <w:abstractNumId w:val="9"/>
  </w:num>
  <w:num w:numId="35" w16cid:durableId="169445265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7D5"/>
    <w:rsid w:val="00012E39"/>
    <w:rsid w:val="000175A2"/>
    <w:rsid w:val="000D358E"/>
    <w:rsid w:val="001B5E2F"/>
    <w:rsid w:val="00272698"/>
    <w:rsid w:val="002A4817"/>
    <w:rsid w:val="002E72AF"/>
    <w:rsid w:val="00345950"/>
    <w:rsid w:val="003825AF"/>
    <w:rsid w:val="003D1AC8"/>
    <w:rsid w:val="00431CB4"/>
    <w:rsid w:val="00445FAB"/>
    <w:rsid w:val="0045127C"/>
    <w:rsid w:val="00461A5C"/>
    <w:rsid w:val="00515EA1"/>
    <w:rsid w:val="005545FC"/>
    <w:rsid w:val="005645DE"/>
    <w:rsid w:val="006441C8"/>
    <w:rsid w:val="00665BC8"/>
    <w:rsid w:val="00704A36"/>
    <w:rsid w:val="007A102A"/>
    <w:rsid w:val="007A11F8"/>
    <w:rsid w:val="007E1B70"/>
    <w:rsid w:val="007E36BF"/>
    <w:rsid w:val="00890CFF"/>
    <w:rsid w:val="00891319"/>
    <w:rsid w:val="008D548C"/>
    <w:rsid w:val="0090070B"/>
    <w:rsid w:val="00933802"/>
    <w:rsid w:val="009571BD"/>
    <w:rsid w:val="009E12F7"/>
    <w:rsid w:val="00A17BD2"/>
    <w:rsid w:val="00A3284C"/>
    <w:rsid w:val="00A630EC"/>
    <w:rsid w:val="00AD1A8F"/>
    <w:rsid w:val="00BF2129"/>
    <w:rsid w:val="00C143B4"/>
    <w:rsid w:val="00CB0FDE"/>
    <w:rsid w:val="00CC6FCE"/>
    <w:rsid w:val="00D231C3"/>
    <w:rsid w:val="00D23DAC"/>
    <w:rsid w:val="00D269A2"/>
    <w:rsid w:val="00D872F9"/>
    <w:rsid w:val="00D967D5"/>
    <w:rsid w:val="00DA259B"/>
    <w:rsid w:val="00DB012E"/>
    <w:rsid w:val="00E0538E"/>
    <w:rsid w:val="00E81370"/>
    <w:rsid w:val="00E929B5"/>
    <w:rsid w:val="00ED51F8"/>
    <w:rsid w:val="00F44410"/>
    <w:rsid w:val="00FB1896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02FC"/>
  <w15:chartTrackingRefBased/>
  <w15:docId w15:val="{CAFE73EE-FF43-4888-8ACF-0D7DF9E7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B5E2F"/>
    <w:pPr>
      <w:widowControl w:val="0"/>
      <w:autoSpaceDE w:val="0"/>
      <w:autoSpaceDN w:val="0"/>
      <w:spacing w:after="0" w:line="240" w:lineRule="auto"/>
      <w:ind w:left="140"/>
      <w:outlineLvl w:val="1"/>
    </w:pPr>
    <w:rPr>
      <w:rFonts w:ascii="Arial MT" w:eastAsia="Arial MT" w:hAnsi="Arial MT" w:cs="Arial MT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2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2E39"/>
    <w:pPr>
      <w:ind w:left="720"/>
      <w:contextualSpacing/>
    </w:pPr>
  </w:style>
  <w:style w:type="paragraph" w:customStyle="1" w:styleId="LO-normal">
    <w:name w:val="LO-normal"/>
    <w:qFormat/>
    <w:rsid w:val="00445FAB"/>
    <w:pPr>
      <w:widowControl w:val="0"/>
      <w:suppressAutoHyphens/>
      <w:spacing w:after="0" w:line="240" w:lineRule="auto"/>
    </w:pPr>
    <w:rPr>
      <w:rFonts w:ascii="DejaVu Serif" w:eastAsia="DejaVu Serif" w:hAnsi="DejaVu Serif" w:cs="DejaVu Serif"/>
      <w:kern w:val="0"/>
      <w:sz w:val="24"/>
      <w:szCs w:val="24"/>
      <w:lang w:val="en-US" w:eastAsia="zh-CN" w:bidi="hi-IN"/>
      <w14:ligatures w14:val="none"/>
    </w:rPr>
  </w:style>
  <w:style w:type="paragraph" w:styleId="BodyText">
    <w:name w:val="Body Text"/>
    <w:basedOn w:val="Normal"/>
    <w:link w:val="BodyTextChar"/>
    <w:unhideWhenUsed/>
    <w:rsid w:val="00461A5C"/>
    <w:pPr>
      <w:widowControl w:val="0"/>
      <w:suppressAutoHyphens/>
      <w:spacing w:after="140" w:line="276" w:lineRule="auto"/>
    </w:pPr>
    <w:rPr>
      <w:rFonts w:ascii="DejaVu Serif" w:eastAsia="DejaVu Serif" w:hAnsi="DejaVu Serif" w:cs="DejaVu Serif"/>
      <w:kern w:val="0"/>
      <w:sz w:val="24"/>
      <w:szCs w:val="24"/>
      <w:lang w:val="en-US"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461A5C"/>
    <w:rPr>
      <w:rFonts w:ascii="DejaVu Serif" w:eastAsia="DejaVu Serif" w:hAnsi="DejaVu Serif" w:cs="DejaVu Serif"/>
      <w:kern w:val="0"/>
      <w:sz w:val="24"/>
      <w:szCs w:val="24"/>
      <w:lang w:val="en-US"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B5E2F"/>
    <w:rPr>
      <w:rFonts w:ascii="Arial MT" w:eastAsia="Arial MT" w:hAnsi="Arial MT" w:cs="Arial MT"/>
      <w:kern w:val="0"/>
      <w:sz w:val="32"/>
      <w:szCs w:val="3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5E2F"/>
    <w:pPr>
      <w:widowControl w:val="0"/>
      <w:autoSpaceDE w:val="0"/>
      <w:autoSpaceDN w:val="0"/>
      <w:spacing w:before="100" w:after="0" w:line="240" w:lineRule="auto"/>
      <w:ind w:left="98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4441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0538E"/>
    <w:rPr>
      <w:color w:val="000080"/>
      <w:u w:val="single"/>
      <w:lang/>
    </w:rPr>
  </w:style>
  <w:style w:type="character" w:styleId="Strong">
    <w:name w:val="Strong"/>
    <w:qFormat/>
    <w:rsid w:val="00E0538E"/>
    <w:rPr>
      <w:b/>
      <w:bCs/>
    </w:rPr>
  </w:style>
  <w:style w:type="character" w:customStyle="1" w:styleId="SourceText">
    <w:name w:val="Source Text"/>
    <w:rsid w:val="00E0538E"/>
    <w:rPr>
      <w:rFonts w:ascii="Liberation Mono" w:eastAsia="DejaVu Sans Mono" w:hAnsi="Liberation Mono" w:cs="Liberation Mono"/>
    </w:rPr>
  </w:style>
  <w:style w:type="character" w:styleId="Emphasis">
    <w:name w:val="Emphasis"/>
    <w:qFormat/>
    <w:rsid w:val="00E0538E"/>
    <w:rPr>
      <w:i/>
      <w:iCs/>
    </w:rPr>
  </w:style>
  <w:style w:type="paragraph" w:customStyle="1" w:styleId="Default">
    <w:name w:val="Default"/>
    <w:rsid w:val="00E0538E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8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340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6898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2909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94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12581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531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003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16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17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628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939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4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13152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7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621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05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135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71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816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759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230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355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412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2506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991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492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651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345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1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92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25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887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96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8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913111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420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788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overview/what-is-kubernete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kubernetes.io/blog/2015/04/borg-predecessor-to-kubernete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 Saoji</dc:creator>
  <cp:keywords/>
  <dc:description/>
  <cp:lastModifiedBy>Ratnakar Patil</cp:lastModifiedBy>
  <cp:revision>29</cp:revision>
  <dcterms:created xsi:type="dcterms:W3CDTF">2023-10-27T03:55:00Z</dcterms:created>
  <dcterms:modified xsi:type="dcterms:W3CDTF">2024-04-21T16:44:00Z</dcterms:modified>
</cp:coreProperties>
</file>